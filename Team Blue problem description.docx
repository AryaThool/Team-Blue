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FD3DE" w14:textId="3CE92F68" w:rsidR="00A9204E" w:rsidRPr="0037175E" w:rsidRDefault="0037175E" w:rsidP="0037175E">
      <w:pPr>
        <w:jc w:val="center"/>
        <w:rPr>
          <w:sz w:val="52"/>
          <w:szCs w:val="52"/>
        </w:rPr>
      </w:pPr>
      <w:r w:rsidRPr="0037175E">
        <w:rPr>
          <w:sz w:val="52"/>
          <w:szCs w:val="52"/>
        </w:rPr>
        <w:t>Team Blue</w:t>
      </w:r>
    </w:p>
    <w:p w14:paraId="387CA248" w14:textId="1809A2B4" w:rsidR="0037175E" w:rsidRPr="0037175E" w:rsidRDefault="0037175E" w:rsidP="0037175E">
      <w:pPr>
        <w:jc w:val="center"/>
        <w:rPr>
          <w:sz w:val="52"/>
          <w:szCs w:val="52"/>
        </w:rPr>
      </w:pPr>
      <w:r w:rsidRPr="0037175E">
        <w:rPr>
          <w:sz w:val="52"/>
          <w:szCs w:val="52"/>
        </w:rPr>
        <w:t>Problem Id: SM24-17</w:t>
      </w:r>
    </w:p>
    <w:p w14:paraId="36720283" w14:textId="4E614416" w:rsidR="0037175E" w:rsidRPr="0037175E" w:rsidRDefault="0037175E" w:rsidP="0037175E">
      <w:pPr>
        <w:jc w:val="center"/>
        <w:rPr>
          <w:sz w:val="52"/>
          <w:szCs w:val="52"/>
        </w:rPr>
      </w:pPr>
      <w:r w:rsidRPr="0037175E">
        <w:rPr>
          <w:sz w:val="52"/>
          <w:szCs w:val="52"/>
        </w:rPr>
        <w:t>Crowdsourced Justice for Inhuman Acts</w:t>
      </w:r>
    </w:p>
    <w:p w14:paraId="6D6AB768" w14:textId="77777777" w:rsidR="0037175E" w:rsidRPr="0037175E" w:rsidRDefault="0037175E" w:rsidP="0037175E">
      <w:pPr>
        <w:jc w:val="center"/>
        <w:rPr>
          <w:sz w:val="52"/>
          <w:szCs w:val="52"/>
        </w:rPr>
      </w:pPr>
    </w:p>
    <w:p w14:paraId="6CC86E9A" w14:textId="3386CE0A" w:rsidR="0037175E" w:rsidRDefault="0037175E" w:rsidP="0037175E">
      <w:pPr>
        <w:rPr>
          <w:sz w:val="32"/>
          <w:szCs w:val="32"/>
        </w:rPr>
      </w:pPr>
      <w:r>
        <w:rPr>
          <w:sz w:val="32"/>
          <w:szCs w:val="32"/>
        </w:rPr>
        <w:t xml:space="preserve">Components: </w:t>
      </w:r>
    </w:p>
    <w:p w14:paraId="3CD54501" w14:textId="26D39B09" w:rsidR="0037175E" w:rsidRDefault="0037175E" w:rsidP="0037175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Reporting</w:t>
      </w:r>
    </w:p>
    <w:p w14:paraId="643FCAC6" w14:textId="12E8525F" w:rsidR="0037175E" w:rsidRDefault="0037175E" w:rsidP="0037175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Evidence Collection Module</w:t>
      </w:r>
    </w:p>
    <w:p w14:paraId="0102D295" w14:textId="63ABD991" w:rsidR="0037175E" w:rsidRDefault="0037175E" w:rsidP="0037175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Public Awareness Campaign Module</w:t>
      </w:r>
    </w:p>
    <w:p w14:paraId="250C2D9D" w14:textId="13514A8F" w:rsidR="0037175E" w:rsidRDefault="0037175E" w:rsidP="0037175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Data Analytic Module</w:t>
      </w:r>
    </w:p>
    <w:p w14:paraId="6C5418F7" w14:textId="3C0E83FF" w:rsidR="0037175E" w:rsidRDefault="0037175E" w:rsidP="0037175E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37175E">
        <w:rPr>
          <w:sz w:val="32"/>
          <w:szCs w:val="32"/>
        </w:rPr>
        <w:t>Collaboration</w:t>
      </w:r>
    </w:p>
    <w:p w14:paraId="27E5493D" w14:textId="0EAD16B1" w:rsidR="0037175E" w:rsidRDefault="0037175E" w:rsidP="0037175E">
      <w:pPr>
        <w:rPr>
          <w:sz w:val="32"/>
          <w:szCs w:val="32"/>
        </w:rPr>
      </w:pPr>
      <w:r>
        <w:rPr>
          <w:sz w:val="32"/>
          <w:szCs w:val="32"/>
        </w:rPr>
        <w:t>Key Features:</w:t>
      </w:r>
    </w:p>
    <w:p w14:paraId="0280906E" w14:textId="7BA5E6F3" w:rsidR="0037175E" w:rsidRDefault="0037175E" w:rsidP="0037175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Anonymous</w:t>
      </w:r>
    </w:p>
    <w:p w14:paraId="7882DF05" w14:textId="7DA62DDF" w:rsidR="0037175E" w:rsidRDefault="0037175E" w:rsidP="0037175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Secure Evidence Storage</w:t>
      </w:r>
    </w:p>
    <w:p w14:paraId="48A8C22D" w14:textId="23074518" w:rsidR="0037175E" w:rsidRDefault="0037175E" w:rsidP="0037175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Real Time update</w:t>
      </w:r>
    </w:p>
    <w:p w14:paraId="39AE0222" w14:textId="0CA9E131" w:rsidR="0037175E" w:rsidRDefault="0037175E" w:rsidP="0037175E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Multi Language support</w:t>
      </w:r>
    </w:p>
    <w:p w14:paraId="250D4E26" w14:textId="7C1B8240" w:rsidR="0037175E" w:rsidRDefault="00E35E61" w:rsidP="0037175E">
      <w:pPr>
        <w:rPr>
          <w:sz w:val="32"/>
          <w:szCs w:val="32"/>
        </w:rPr>
      </w:pPr>
      <w:r>
        <w:rPr>
          <w:sz w:val="32"/>
          <w:szCs w:val="32"/>
        </w:rPr>
        <w:t>Benefits</w:t>
      </w:r>
    </w:p>
    <w:p w14:paraId="0D42DA7E" w14:textId="6AA628E6" w:rsidR="00E35E61" w:rsidRDefault="00E35E61" w:rsidP="00E35E61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Increased Reporting</w:t>
      </w:r>
    </w:p>
    <w:p w14:paraId="42949AC0" w14:textId="66FD85AB" w:rsidR="00E35E61" w:rsidRDefault="00E35E61" w:rsidP="00E35E61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Improved  Investigation</w:t>
      </w:r>
      <w:proofErr w:type="gramEnd"/>
    </w:p>
    <w:p w14:paraId="7265A545" w14:textId="457F90AA" w:rsidR="00E35E61" w:rsidRDefault="00E35E61" w:rsidP="00E35E61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Enhanced Collaboration</w:t>
      </w:r>
    </w:p>
    <w:p w14:paraId="58D99F3C" w14:textId="7445F9C6" w:rsidR="00E35E61" w:rsidRDefault="00E35E61" w:rsidP="00E35E61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Raising Awareness</w:t>
      </w:r>
    </w:p>
    <w:p w14:paraId="0AB49D88" w14:textId="7B88E7CC" w:rsidR="00E35E61" w:rsidRDefault="00E35E61" w:rsidP="00E35E61">
      <w:pPr>
        <w:rPr>
          <w:sz w:val="32"/>
          <w:szCs w:val="32"/>
        </w:rPr>
      </w:pPr>
      <w:r>
        <w:rPr>
          <w:sz w:val="32"/>
          <w:szCs w:val="32"/>
        </w:rPr>
        <w:t>Technical Equipment</w:t>
      </w:r>
    </w:p>
    <w:p w14:paraId="5B031ED9" w14:textId="6985FF96" w:rsidR="00E35E61" w:rsidRDefault="00E35E61" w:rsidP="00E35E61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Backend :</w:t>
      </w:r>
      <w:proofErr w:type="gramEnd"/>
      <w:r>
        <w:rPr>
          <w:sz w:val="32"/>
          <w:szCs w:val="32"/>
        </w:rPr>
        <w:t xml:space="preserve"> MongoDB</w:t>
      </w:r>
    </w:p>
    <w:p w14:paraId="4234D7A2" w14:textId="708DE65C" w:rsidR="00E35E61" w:rsidRDefault="00E35E61" w:rsidP="00E35E61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Frontend: React</w:t>
      </w:r>
    </w:p>
    <w:p w14:paraId="266C8F39" w14:textId="5ED09EC1" w:rsidR="00E35E61" w:rsidRDefault="00E35E61" w:rsidP="00E35E61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Database: MySQL</w:t>
      </w:r>
    </w:p>
    <w:p w14:paraId="0478880B" w14:textId="77777777" w:rsidR="00E35E61" w:rsidRPr="00E35E61" w:rsidRDefault="00E35E61" w:rsidP="00E35E61">
      <w:pPr>
        <w:ind w:left="360"/>
        <w:rPr>
          <w:sz w:val="32"/>
          <w:szCs w:val="32"/>
        </w:rPr>
      </w:pPr>
    </w:p>
    <w:sectPr w:rsidR="00E35E61" w:rsidRPr="00E3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70250D"/>
    <w:multiLevelType w:val="hybridMultilevel"/>
    <w:tmpl w:val="325C5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CE61195"/>
    <w:multiLevelType w:val="hybridMultilevel"/>
    <w:tmpl w:val="6146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C5A7561"/>
    <w:multiLevelType w:val="hybridMultilevel"/>
    <w:tmpl w:val="96A0F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DBF5305"/>
    <w:multiLevelType w:val="hybridMultilevel"/>
    <w:tmpl w:val="711CCF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0797">
    <w:abstractNumId w:val="21"/>
  </w:num>
  <w:num w:numId="2" w16cid:durableId="191380653">
    <w:abstractNumId w:val="12"/>
  </w:num>
  <w:num w:numId="3" w16cid:durableId="1617563813">
    <w:abstractNumId w:val="10"/>
  </w:num>
  <w:num w:numId="4" w16cid:durableId="753667749">
    <w:abstractNumId w:val="24"/>
  </w:num>
  <w:num w:numId="5" w16cid:durableId="883057114">
    <w:abstractNumId w:val="13"/>
  </w:num>
  <w:num w:numId="6" w16cid:durableId="100956223">
    <w:abstractNumId w:val="17"/>
  </w:num>
  <w:num w:numId="7" w16cid:durableId="236525379">
    <w:abstractNumId w:val="20"/>
  </w:num>
  <w:num w:numId="8" w16cid:durableId="1104152049">
    <w:abstractNumId w:val="9"/>
  </w:num>
  <w:num w:numId="9" w16cid:durableId="1295522979">
    <w:abstractNumId w:val="7"/>
  </w:num>
  <w:num w:numId="10" w16cid:durableId="1271741230">
    <w:abstractNumId w:val="6"/>
  </w:num>
  <w:num w:numId="11" w16cid:durableId="766193448">
    <w:abstractNumId w:val="5"/>
  </w:num>
  <w:num w:numId="12" w16cid:durableId="1362171467">
    <w:abstractNumId w:val="4"/>
  </w:num>
  <w:num w:numId="13" w16cid:durableId="1249117234">
    <w:abstractNumId w:val="8"/>
  </w:num>
  <w:num w:numId="14" w16cid:durableId="1654598567">
    <w:abstractNumId w:val="3"/>
  </w:num>
  <w:num w:numId="15" w16cid:durableId="1635990312">
    <w:abstractNumId w:val="2"/>
  </w:num>
  <w:num w:numId="16" w16cid:durableId="504520786">
    <w:abstractNumId w:val="1"/>
  </w:num>
  <w:num w:numId="17" w16cid:durableId="1261910295">
    <w:abstractNumId w:val="0"/>
  </w:num>
  <w:num w:numId="18" w16cid:durableId="1621961253">
    <w:abstractNumId w:val="15"/>
  </w:num>
  <w:num w:numId="19" w16cid:durableId="1109277552">
    <w:abstractNumId w:val="16"/>
  </w:num>
  <w:num w:numId="20" w16cid:durableId="1912036044">
    <w:abstractNumId w:val="22"/>
  </w:num>
  <w:num w:numId="21" w16cid:durableId="268588306">
    <w:abstractNumId w:val="19"/>
  </w:num>
  <w:num w:numId="22" w16cid:durableId="530456714">
    <w:abstractNumId w:val="11"/>
  </w:num>
  <w:num w:numId="23" w16cid:durableId="1313480803">
    <w:abstractNumId w:val="25"/>
  </w:num>
  <w:num w:numId="24" w16cid:durableId="527255793">
    <w:abstractNumId w:val="14"/>
  </w:num>
  <w:num w:numId="25" w16cid:durableId="142546684">
    <w:abstractNumId w:val="26"/>
  </w:num>
  <w:num w:numId="26" w16cid:durableId="654573835">
    <w:abstractNumId w:val="18"/>
  </w:num>
  <w:num w:numId="27" w16cid:durableId="4584970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5E"/>
    <w:rsid w:val="0037175E"/>
    <w:rsid w:val="00645252"/>
    <w:rsid w:val="006D3D74"/>
    <w:rsid w:val="0083569A"/>
    <w:rsid w:val="008611A0"/>
    <w:rsid w:val="00A9204E"/>
    <w:rsid w:val="00E3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53A5"/>
  <w15:chartTrackingRefBased/>
  <w15:docId w15:val="{771F25B5-F159-4CE7-9422-DE4D2F0A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371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_Khonsh_u_\AppData\Local\Microsoft\Office\16.0\DTS\en-IN%7b57BD6C71-DAA2-4FA5-882F-98771FE073B1%7d\%7b72A388A8-9F66-4E7C-A6E7-CDE45AB0F3C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{72A388A8-9F66-4E7C-A6E7-CDE45AB0F3C2}tf02786999_win32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_Khonsh_u_</dc:creator>
  <cp:keywords/>
  <dc:description/>
  <cp:lastModifiedBy>Arya Thool</cp:lastModifiedBy>
  <cp:revision>1</cp:revision>
  <dcterms:created xsi:type="dcterms:W3CDTF">2024-08-23T05:54:00Z</dcterms:created>
  <dcterms:modified xsi:type="dcterms:W3CDTF">2024-08-23T06:10:00Z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